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F684" w14:textId="7F4A91C6" w:rsidR="00A9204E" w:rsidRDefault="004B4121" w:rsidP="004B412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B4121">
        <w:rPr>
          <w:rFonts w:ascii="Times New Roman" w:hAnsi="Times New Roman" w:cs="Times New Roman"/>
          <w:sz w:val="40"/>
          <w:szCs w:val="40"/>
          <w:u w:val="single"/>
        </w:rPr>
        <w:t>CSA 250: Deep Learning Project II</w:t>
      </w:r>
      <w:r w:rsidRPr="004B4121">
        <w:rPr>
          <w:rFonts w:ascii="Times New Roman" w:hAnsi="Times New Roman" w:cs="Times New Roman"/>
          <w:sz w:val="40"/>
          <w:szCs w:val="40"/>
          <w:u w:val="single"/>
        </w:rPr>
        <w:t xml:space="preserve"> Report</w:t>
      </w:r>
    </w:p>
    <w:p w14:paraId="6AC76472" w14:textId="1B4A3676" w:rsidR="004B4121" w:rsidRDefault="004B4121" w:rsidP="004B41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1807C4" w14:textId="142A4863" w:rsidR="004D44F1" w:rsidRDefault="004D44F1" w:rsidP="004B41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Modukuri Sumanth Kumar</w:t>
      </w:r>
    </w:p>
    <w:p w14:paraId="3527CB38" w14:textId="77777777" w:rsidR="004D44F1" w:rsidRDefault="004D44F1" w:rsidP="004B412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8BD992" w14:textId="54DD24BC" w:rsidR="004D44F1" w:rsidRDefault="004D44F1" w:rsidP="004B41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9015D">
          <w:rPr>
            <w:rStyle w:val="Hyperlink"/>
            <w:rFonts w:ascii="Times New Roman" w:hAnsi="Times New Roman" w:cs="Times New Roman"/>
            <w:sz w:val="28"/>
            <w:szCs w:val="28"/>
          </w:rPr>
          <w:t>sumanthkumar@iisc.ac.in</w:t>
        </w:r>
      </w:hyperlink>
      <w:r w:rsidRPr="004D4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D44F1">
        <w:rPr>
          <w:rFonts w:ascii="Times New Roman" w:hAnsi="Times New Roman" w:cs="Times New Roman"/>
          <w:sz w:val="28"/>
          <w:szCs w:val="28"/>
        </w:rPr>
        <w:t>S/</w:t>
      </w:r>
      <w:proofErr w:type="spellStart"/>
      <w:r w:rsidRPr="004D44F1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4D44F1">
        <w:rPr>
          <w:rFonts w:ascii="Times New Roman" w:hAnsi="Times New Roman" w:cs="Times New Roman"/>
          <w:sz w:val="28"/>
          <w:szCs w:val="28"/>
        </w:rPr>
        <w:t>.: 17025</w:t>
      </w:r>
    </w:p>
    <w:p w14:paraId="5D42C08F" w14:textId="42D7327D" w:rsidR="004D44F1" w:rsidRDefault="004D44F1" w:rsidP="004B41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CD925" w14:textId="77777777" w:rsidR="004D44F1" w:rsidRDefault="004D44F1" w:rsidP="004D44F1">
      <w:pPr>
        <w:rPr>
          <w:rFonts w:ascii="Times New Roman" w:hAnsi="Times New Roman" w:cs="Times New Roman"/>
          <w:sz w:val="32"/>
          <w:szCs w:val="32"/>
        </w:rPr>
      </w:pPr>
    </w:p>
    <w:p w14:paraId="39F40D50" w14:textId="77777777" w:rsidR="004D44F1" w:rsidRDefault="004D44F1" w:rsidP="004D44F1">
      <w:pPr>
        <w:rPr>
          <w:rFonts w:ascii="Times New Roman" w:hAnsi="Times New Roman" w:cs="Times New Roman"/>
          <w:sz w:val="32"/>
          <w:szCs w:val="32"/>
        </w:rPr>
      </w:pPr>
    </w:p>
    <w:p w14:paraId="54B8B85B" w14:textId="1D434D2A" w:rsidR="004D44F1" w:rsidRPr="004D44F1" w:rsidRDefault="004D44F1" w:rsidP="004D44F1">
      <w:pPr>
        <w:rPr>
          <w:rFonts w:ascii="Times New Roman" w:hAnsi="Times New Roman" w:cs="Times New Roman"/>
          <w:sz w:val="32"/>
          <w:szCs w:val="32"/>
          <w:u w:val="single"/>
        </w:rPr>
      </w:pPr>
      <w:r w:rsidRPr="004D44F1">
        <w:rPr>
          <w:rFonts w:ascii="Times New Roman" w:hAnsi="Times New Roman" w:cs="Times New Roman"/>
          <w:sz w:val="32"/>
          <w:szCs w:val="32"/>
          <w:u w:val="single"/>
        </w:rPr>
        <w:t>Tools Used:</w:t>
      </w:r>
    </w:p>
    <w:p w14:paraId="6895052E" w14:textId="42D4CC38" w:rsidR="004D44F1" w:rsidRPr="004D44F1" w:rsidRDefault="004D44F1" w:rsidP="004D44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4D44F1">
        <w:rPr>
          <w:rFonts w:ascii="Times New Roman" w:hAnsi="Times New Roman" w:cs="Times New Roman"/>
          <w:sz w:val="32"/>
          <w:szCs w:val="32"/>
        </w:rPr>
        <w:t>Python 3</w:t>
      </w:r>
    </w:p>
    <w:p w14:paraId="78AB4D5E" w14:textId="422D6643" w:rsidR="004D44F1" w:rsidRPr="004D44F1" w:rsidRDefault="004D44F1" w:rsidP="004D44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D44F1">
        <w:rPr>
          <w:rFonts w:ascii="Times New Roman" w:hAnsi="Times New Roman" w:cs="Times New Roman"/>
          <w:sz w:val="32"/>
          <w:szCs w:val="32"/>
        </w:rPr>
        <w:t>Tensorflow</w:t>
      </w:r>
      <w:proofErr w:type="spellEnd"/>
      <w:r w:rsidRPr="004D44F1">
        <w:rPr>
          <w:rFonts w:ascii="Times New Roman" w:hAnsi="Times New Roman" w:cs="Times New Roman"/>
          <w:sz w:val="32"/>
          <w:szCs w:val="32"/>
        </w:rPr>
        <w:t xml:space="preserve"> 2.x</w:t>
      </w:r>
    </w:p>
    <w:p w14:paraId="62B8F014" w14:textId="1B955A9E" w:rsidR="004D44F1" w:rsidRPr="004D44F1" w:rsidRDefault="004D44F1" w:rsidP="004D44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D44F1">
        <w:rPr>
          <w:rFonts w:ascii="Times New Roman" w:hAnsi="Times New Roman" w:cs="Times New Roman"/>
          <w:sz w:val="32"/>
          <w:szCs w:val="32"/>
        </w:rPr>
        <w:t>Keras</w:t>
      </w:r>
      <w:proofErr w:type="spellEnd"/>
    </w:p>
    <w:p w14:paraId="4BC22AB3" w14:textId="768FE170" w:rsidR="004D44F1" w:rsidRPr="004D44F1" w:rsidRDefault="004D44F1" w:rsidP="004D44F1">
      <w:pPr>
        <w:rPr>
          <w:rFonts w:ascii="Times New Roman" w:hAnsi="Times New Roman" w:cs="Times New Roman"/>
          <w:sz w:val="32"/>
          <w:szCs w:val="32"/>
        </w:rPr>
      </w:pPr>
    </w:p>
    <w:p w14:paraId="08C87EB3" w14:textId="62AF93B9" w:rsidR="004D44F1" w:rsidRDefault="004D44F1" w:rsidP="004D44F1">
      <w:pPr>
        <w:rPr>
          <w:rFonts w:ascii="Times New Roman" w:hAnsi="Times New Roman" w:cs="Times New Roman"/>
          <w:sz w:val="28"/>
          <w:szCs w:val="28"/>
        </w:rPr>
      </w:pPr>
    </w:p>
    <w:p w14:paraId="04C2FC00" w14:textId="39D3FF11" w:rsidR="004D44F1" w:rsidRDefault="004D44F1" w:rsidP="004D44F1">
      <w:pPr>
        <w:rPr>
          <w:rFonts w:ascii="Times New Roman" w:hAnsi="Times New Roman" w:cs="Times New Roman"/>
          <w:sz w:val="32"/>
          <w:szCs w:val="32"/>
          <w:u w:val="single"/>
        </w:rPr>
      </w:pPr>
      <w:r w:rsidRPr="009F6A4E">
        <w:rPr>
          <w:rFonts w:ascii="Times New Roman" w:hAnsi="Times New Roman" w:cs="Times New Roman"/>
          <w:sz w:val="32"/>
          <w:szCs w:val="32"/>
          <w:u w:val="single"/>
        </w:rPr>
        <w:t xml:space="preserve">Model </w:t>
      </w:r>
      <w:r w:rsidR="009F6A4E" w:rsidRPr="009F6A4E">
        <w:rPr>
          <w:rFonts w:ascii="Times New Roman" w:hAnsi="Times New Roman" w:cs="Times New Roman"/>
          <w:sz w:val="32"/>
          <w:szCs w:val="32"/>
          <w:u w:val="single"/>
        </w:rPr>
        <w:t>Comparison</w:t>
      </w:r>
      <w:r w:rsidR="009F6A4E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4ECF3BD" w14:textId="77777777" w:rsidR="009F6A4E" w:rsidRPr="009F6A4E" w:rsidRDefault="009F6A4E" w:rsidP="004D44F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A4AC61" w14:textId="69FF810D" w:rsidR="005276F2" w:rsidRPr="001060B1" w:rsidRDefault="001060B1" w:rsidP="001060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1060B1">
        <w:rPr>
          <w:rFonts w:ascii="Times New Roman" w:hAnsi="Times New Roman" w:cs="Times New Roman"/>
          <w:sz w:val="32"/>
          <w:szCs w:val="32"/>
        </w:rPr>
        <w:t>What made you choose your current architecture? and How many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060B1">
        <w:rPr>
          <w:rFonts w:ascii="Times New Roman" w:hAnsi="Times New Roman" w:cs="Times New Roman"/>
          <w:sz w:val="32"/>
          <w:szCs w:val="32"/>
        </w:rPr>
        <w:t>di</w:t>
      </w:r>
      <w:r>
        <w:rPr>
          <w:rFonts w:ascii="Times New Roman" w:hAnsi="Times New Roman" w:cs="Times New Roman"/>
          <w:sz w:val="32"/>
          <w:szCs w:val="32"/>
        </w:rPr>
        <w:t>ff</w:t>
      </w:r>
      <w:r w:rsidRPr="001060B1">
        <w:rPr>
          <w:rFonts w:ascii="Times New Roman" w:hAnsi="Times New Roman" w:cs="Times New Roman"/>
          <w:sz w:val="32"/>
          <w:szCs w:val="32"/>
        </w:rPr>
        <w:t>erent architectures have you considered?</w:t>
      </w:r>
    </w:p>
    <w:p w14:paraId="748EB429" w14:textId="77777777" w:rsidR="005276F2" w:rsidRPr="005276F2" w:rsidRDefault="005276F2" w:rsidP="005276F2">
      <w:pPr>
        <w:rPr>
          <w:rFonts w:ascii="Times New Roman" w:hAnsi="Times New Roman" w:cs="Times New Roman"/>
          <w:sz w:val="32"/>
          <w:szCs w:val="32"/>
        </w:rPr>
      </w:pPr>
    </w:p>
    <w:p w14:paraId="7539E8D2" w14:textId="2D9E7F39" w:rsidR="005276F2" w:rsidRDefault="00C779EC" w:rsidP="00C779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8D6E17" wp14:editId="1BDC0B93">
            <wp:extent cx="6674125" cy="329386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660" cy="330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8599" w14:textId="34A91AE5" w:rsidR="00C779EC" w:rsidRDefault="00C779EC" w:rsidP="001060B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67994A3" w14:textId="39EB4C69" w:rsidR="00C779EC" w:rsidRDefault="00C779EC" w:rsidP="001060B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Result: </w:t>
      </w:r>
    </w:p>
    <w:p w14:paraId="0460DC08" w14:textId="0B873463" w:rsidR="00C779EC" w:rsidRPr="001060B1" w:rsidRDefault="00C779EC" w:rsidP="00C779E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CDFC712" w14:textId="36554BC6" w:rsidR="00E14F38" w:rsidRDefault="00C779EC" w:rsidP="00E14F38">
      <w:p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ConvNet</w:t>
      </w:r>
      <w:proofErr w:type="spellEnd"/>
      <w:r>
        <w:rPr>
          <w:rFonts w:ascii="Times New Roman" w:hAnsi="Times New Roman" w:cs="Times New Roman"/>
          <w:sz w:val="32"/>
          <w:szCs w:val="32"/>
        </w:rPr>
        <w:t>: 3-Layer</w:t>
      </w:r>
    </w:p>
    <w:p w14:paraId="0148CC7E" w14:textId="280B2E1B" w:rsidR="00C779EC" w:rsidRDefault="00C779EC" w:rsidP="00E14F38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MLP model: 3-Layer</w:t>
      </w:r>
    </w:p>
    <w:p w14:paraId="4FF47D60" w14:textId="77777777" w:rsidR="00C779EC" w:rsidRDefault="00C779EC" w:rsidP="00E14F38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5399E963" w14:textId="0FDBBC52" w:rsidR="00E14F38" w:rsidRDefault="002C4012" w:rsidP="002C401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2C4012">
        <w:rPr>
          <w:rFonts w:ascii="Times New Roman" w:hAnsi="Times New Roman" w:cs="Times New Roman"/>
          <w:sz w:val="32"/>
          <w:szCs w:val="32"/>
        </w:rPr>
        <w:t>How did you arrive at your choice of hyperparameters - number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4012">
        <w:rPr>
          <w:rFonts w:ascii="Times New Roman" w:hAnsi="Times New Roman" w:cs="Times New Roman"/>
          <w:sz w:val="32"/>
          <w:szCs w:val="32"/>
        </w:rPr>
        <w:t>neurons/layers, activation function, learning rate etc.?</w:t>
      </w:r>
    </w:p>
    <w:p w14:paraId="7BD44B22" w14:textId="77777777" w:rsidR="002C4012" w:rsidRPr="002C4012" w:rsidRDefault="002C4012" w:rsidP="002C4012">
      <w:pPr>
        <w:rPr>
          <w:rFonts w:ascii="Times New Roman" w:hAnsi="Times New Roman" w:cs="Times New Roman"/>
          <w:sz w:val="32"/>
          <w:szCs w:val="32"/>
        </w:rPr>
      </w:pPr>
    </w:p>
    <w:p w14:paraId="57F81E10" w14:textId="76422F18" w:rsidR="009E1166" w:rsidRPr="009E1166" w:rsidRDefault="002C4012" w:rsidP="009E116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of layers:</w:t>
      </w:r>
      <w:r w:rsidR="009E1166">
        <w:rPr>
          <w:rFonts w:ascii="Times New Roman" w:hAnsi="Times New Roman" w:cs="Times New Roman"/>
          <w:sz w:val="32"/>
          <w:szCs w:val="32"/>
        </w:rPr>
        <w:br/>
      </w:r>
      <w:r w:rsidR="009E1166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20386">
        <w:rPr>
          <w:rFonts w:ascii="Times New Roman" w:hAnsi="Times New Roman" w:cs="Times New Roman"/>
          <w:sz w:val="32"/>
          <w:szCs w:val="32"/>
        </w:rPr>
        <w:t>Result:</w:t>
      </w:r>
      <w:r w:rsidR="00D20386">
        <w:rPr>
          <w:rFonts w:ascii="Times New Roman" w:hAnsi="Times New Roman" w:cs="Times New Roman"/>
          <w:sz w:val="32"/>
          <w:szCs w:val="32"/>
        </w:rPr>
        <w:t xml:space="preserve"> </w:t>
      </w:r>
      <w:r w:rsidR="009E1166" w:rsidRPr="009E1166">
        <w:rPr>
          <w:rFonts w:ascii="Times New Roman" w:hAnsi="Times New Roman" w:cs="Times New Roman"/>
          <w:b/>
          <w:bCs/>
          <w:sz w:val="32"/>
          <w:szCs w:val="32"/>
        </w:rPr>
        <w:t>3-Layer Models</w:t>
      </w:r>
      <w:r w:rsidR="009E1166">
        <w:rPr>
          <w:rFonts w:ascii="Times New Roman" w:hAnsi="Times New Roman" w:cs="Times New Roman"/>
          <w:sz w:val="32"/>
          <w:szCs w:val="32"/>
        </w:rPr>
        <w:t xml:space="preserve"> (above bar graph)</w:t>
      </w:r>
      <w:r w:rsidR="009E1166">
        <w:rPr>
          <w:rFonts w:ascii="Times New Roman" w:hAnsi="Times New Roman" w:cs="Times New Roman"/>
          <w:sz w:val="32"/>
          <w:szCs w:val="32"/>
        </w:rPr>
        <w:br/>
      </w:r>
    </w:p>
    <w:p w14:paraId="728B2F6F" w14:textId="6D36E8A6" w:rsidR="009E1166" w:rsidRPr="009E1166" w:rsidRDefault="009E1166" w:rsidP="009E116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E1166">
        <w:rPr>
          <w:rFonts w:ascii="Times New Roman" w:hAnsi="Times New Roman" w:cs="Times New Roman"/>
          <w:sz w:val="32"/>
          <w:szCs w:val="32"/>
        </w:rPr>
        <w:t>ctivation function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br/>
      </w:r>
      <w:r w:rsidR="0022166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7AA7B6" wp14:editId="145BCD52">
            <wp:extent cx="5943600" cy="2963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 w:rsidR="00D20386">
        <w:rPr>
          <w:rFonts w:ascii="Times New Roman" w:hAnsi="Times New Roman" w:cs="Times New Roman"/>
          <w:sz w:val="32"/>
          <w:szCs w:val="32"/>
        </w:rPr>
        <w:t>Result:</w:t>
      </w:r>
      <w:r w:rsidR="00D20386">
        <w:rPr>
          <w:rFonts w:ascii="Times New Roman" w:hAnsi="Times New Roman" w:cs="Times New Roman"/>
          <w:sz w:val="32"/>
          <w:szCs w:val="32"/>
        </w:rPr>
        <w:t xml:space="preserve"> </w:t>
      </w:r>
      <w:r w:rsidRPr="009E1166">
        <w:rPr>
          <w:rFonts w:ascii="Times New Roman" w:hAnsi="Times New Roman" w:cs="Times New Roman"/>
          <w:b/>
          <w:bCs/>
          <w:sz w:val="32"/>
          <w:szCs w:val="32"/>
        </w:rPr>
        <w:t>Adam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FA30C2" w14:textId="7A36ACD4" w:rsidR="009E1166" w:rsidRDefault="00E3112F" w:rsidP="00B41107">
      <w:pPr>
        <w:pStyle w:val="ListParagraph"/>
        <w:numPr>
          <w:ilvl w:val="1"/>
          <w:numId w:val="25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Learning rate:</w:t>
      </w:r>
      <w:r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br/>
      </w:r>
      <w:bookmarkStart w:id="0" w:name="_GoBack"/>
      <w:bookmarkEnd w:id="0"/>
      <w:r w:rsidR="00B41107"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br/>
      </w:r>
      <w:r w:rsidR="00B41107">
        <w:rPr>
          <w:rFonts w:ascii="Times New Roman" w:hAnsi="Times New Roman" w:cs="Times New Roman"/>
          <w:sz w:val="32"/>
          <w:szCs w:val="32"/>
        </w:rPr>
        <w:lastRenderedPageBreak/>
        <w:br/>
      </w:r>
      <w:r w:rsidR="00B41107" w:rsidRPr="00B41107">
        <w:rPr>
          <w:rFonts w:ascii="Times New Roman" w:hAnsi="Times New Roman" w:cs="Times New Roman"/>
          <w:sz w:val="20"/>
          <w:szCs w:val="20"/>
        </w:rPr>
        <w:t>Learning rate vs Accuracy</w:t>
      </w:r>
    </w:p>
    <w:p w14:paraId="49512EE0" w14:textId="48BE5F2A" w:rsidR="00E3112F" w:rsidRDefault="00E3112F" w:rsidP="00E3112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0206D4" wp14:editId="1E51F205">
            <wp:extent cx="5943600" cy="296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EB7F" w14:textId="4A80220A" w:rsidR="00E3112F" w:rsidRDefault="00E3112F" w:rsidP="00E3112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F13445" wp14:editId="5A25DC1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AB3B" w14:textId="3214C30A" w:rsidR="00E3112F" w:rsidRDefault="00E3112F" w:rsidP="00E3112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Result: </w:t>
      </w:r>
      <w:r w:rsidRPr="00E3112F">
        <w:rPr>
          <w:rFonts w:ascii="Times New Roman" w:hAnsi="Times New Roman" w:cs="Times New Roman"/>
          <w:b/>
          <w:bCs/>
          <w:sz w:val="32"/>
          <w:szCs w:val="32"/>
        </w:rPr>
        <w:t>0.001</w:t>
      </w:r>
      <w:r>
        <w:rPr>
          <w:rFonts w:ascii="Times New Roman" w:hAnsi="Times New Roman" w:cs="Times New Roman"/>
          <w:sz w:val="32"/>
          <w:szCs w:val="32"/>
        </w:rPr>
        <w:t xml:space="preserve"> gave best result</w:t>
      </w:r>
    </w:p>
    <w:p w14:paraId="49E75D4E" w14:textId="619ECAFF" w:rsidR="00E3112F" w:rsidRDefault="00E3112F" w:rsidP="002C401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Batch-size: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2B48230" wp14:editId="06D248A8">
            <wp:extent cx="5943600" cy="3065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  <w:t xml:space="preserve">Result: </w:t>
      </w:r>
      <w:r w:rsidRPr="00E3112F">
        <w:rPr>
          <w:rFonts w:ascii="Times New Roman" w:hAnsi="Times New Roman" w:cs="Times New Roman"/>
          <w:b/>
          <w:bCs/>
          <w:sz w:val="32"/>
          <w:szCs w:val="32"/>
        </w:rPr>
        <w:t>2048</w:t>
      </w:r>
      <w:r>
        <w:rPr>
          <w:rFonts w:ascii="Times New Roman" w:hAnsi="Times New Roman" w:cs="Times New Roman"/>
          <w:sz w:val="32"/>
          <w:szCs w:val="32"/>
        </w:rPr>
        <w:t xml:space="preserve"> gave best result</w:t>
      </w:r>
    </w:p>
    <w:p w14:paraId="230F3F9B" w14:textId="1195C90C" w:rsidR="00E24071" w:rsidRDefault="00E3112F" w:rsidP="00E3112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E3112F">
        <w:rPr>
          <w:rFonts w:ascii="Times New Roman" w:hAnsi="Times New Roman" w:cs="Times New Roman"/>
          <w:sz w:val="32"/>
          <w:szCs w:val="32"/>
        </w:rPr>
        <w:t>How did you validate your model?</w:t>
      </w:r>
      <w:r>
        <w:rPr>
          <w:rFonts w:ascii="Times New Roman" w:hAnsi="Times New Roman" w:cs="Times New Roman"/>
          <w:sz w:val="32"/>
          <w:szCs w:val="32"/>
        </w:rPr>
        <w:br/>
      </w:r>
      <w:r w:rsidR="00E24071">
        <w:rPr>
          <w:rFonts w:ascii="Times New Roman" w:hAnsi="Times New Roman" w:cs="Times New Roman"/>
          <w:sz w:val="32"/>
          <w:szCs w:val="32"/>
        </w:rPr>
        <w:br/>
      </w:r>
      <w:r w:rsidR="00E2407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38C98C" wp14:editId="386590C9">
            <wp:extent cx="5935345" cy="4300855"/>
            <wp:effectExtent l="0" t="0" r="825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071">
        <w:rPr>
          <w:rFonts w:ascii="Times New Roman" w:hAnsi="Times New Roman" w:cs="Times New Roman"/>
          <w:sz w:val="32"/>
          <w:szCs w:val="32"/>
        </w:rPr>
        <w:br/>
      </w:r>
      <w:r w:rsidR="00E24071">
        <w:rPr>
          <w:rFonts w:ascii="Times New Roman" w:hAnsi="Times New Roman" w:cs="Times New Roman"/>
          <w:sz w:val="32"/>
          <w:szCs w:val="32"/>
        </w:rPr>
        <w:lastRenderedPageBreak/>
        <w:br/>
        <w:t xml:space="preserve">Result: </w:t>
      </w:r>
      <w:r w:rsidR="00E24071" w:rsidRPr="00E24071">
        <w:rPr>
          <w:rFonts w:ascii="Times New Roman" w:hAnsi="Times New Roman" w:cs="Times New Roman"/>
          <w:b/>
          <w:bCs/>
          <w:sz w:val="32"/>
          <w:szCs w:val="32"/>
        </w:rPr>
        <w:t>0.2</w:t>
      </w:r>
      <w:r w:rsidR="00E24071">
        <w:rPr>
          <w:rFonts w:ascii="Times New Roman" w:hAnsi="Times New Roman" w:cs="Times New Roman"/>
          <w:sz w:val="32"/>
          <w:szCs w:val="32"/>
        </w:rPr>
        <w:t xml:space="preserve"> gave best results on test data, I used 48000 samples for training &amp; 12000 for validating where the division is done randomly</w:t>
      </w:r>
    </w:p>
    <w:p w14:paraId="73377B0A" w14:textId="1F1CC616" w:rsidR="00E24071" w:rsidRDefault="00E24071" w:rsidP="00E3112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3B338112" w14:textId="77777777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</w:p>
    <w:p w14:paraId="1E9ADD02" w14:textId="77777777" w:rsidR="00FA0E65" w:rsidRDefault="00FA0E65" w:rsidP="00FA0E6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A0E65">
        <w:rPr>
          <w:rFonts w:ascii="Times New Roman" w:hAnsi="Times New Roman" w:cs="Times New Roman"/>
          <w:sz w:val="32"/>
          <w:szCs w:val="32"/>
          <w:u w:val="single"/>
        </w:rPr>
        <w:t>Models Results:</w:t>
      </w:r>
    </w:p>
    <w:p w14:paraId="1DC49399" w14:textId="77777777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</w:p>
    <w:p w14:paraId="3BCAFE01" w14:textId="38FC787E" w:rsidR="00E3112F" w:rsidRDefault="00FA0E65" w:rsidP="00FA0E6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B7241D" wp14:editId="69CB3016">
            <wp:extent cx="5935345" cy="2929255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12F" w:rsidRPr="00FA0E65">
        <w:rPr>
          <w:rFonts w:ascii="Times New Roman" w:hAnsi="Times New Roman" w:cs="Times New Roman"/>
          <w:sz w:val="32"/>
          <w:szCs w:val="32"/>
          <w:u w:val="single"/>
        </w:rPr>
        <w:br/>
      </w:r>
    </w:p>
    <w:p w14:paraId="48A73B69" w14:textId="48F8B89E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Observation:</w:t>
      </w:r>
    </w:p>
    <w:p w14:paraId="08CF7160" w14:textId="7E0C90DC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31E31CC" w14:textId="1B43F78B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ConvNet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3 layers performed the best, its performance was increasing from 1 to 3, then was invariant of increasing the layers.</w:t>
      </w:r>
    </w:p>
    <w:p w14:paraId="197C509D" w14:textId="0080D339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MLP models were giving similar performance for any architectures with reasonable nodes. It could not get better results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ConvNets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&amp; MLP’s model file size is much higher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ConvNets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ConvNets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were time taking to train but delivered the best results with 3-Layer architecture.</w:t>
      </w:r>
    </w:p>
    <w:p w14:paraId="6933D359" w14:textId="043FEC88" w:rsidR="00FA0E65" w:rsidRDefault="00FA0E65" w:rsidP="00FA0E65">
      <w:pPr>
        <w:rPr>
          <w:rFonts w:ascii="Times New Roman" w:hAnsi="Times New Roman" w:cs="Times New Roman"/>
          <w:sz w:val="32"/>
          <w:szCs w:val="32"/>
        </w:rPr>
      </w:pPr>
    </w:p>
    <w:p w14:paraId="505407AC" w14:textId="55C3FABE" w:rsidR="00E3112F" w:rsidRPr="00FA0E65" w:rsidRDefault="00E3112F" w:rsidP="00FA0E65">
      <w:pPr>
        <w:rPr>
          <w:rFonts w:ascii="Times New Roman" w:hAnsi="Times New Roman" w:cs="Times New Roman"/>
          <w:sz w:val="32"/>
          <w:szCs w:val="32"/>
        </w:rPr>
      </w:pPr>
    </w:p>
    <w:sectPr w:rsidR="00E3112F" w:rsidRPr="00FA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7F440D6"/>
    <w:multiLevelType w:val="hybridMultilevel"/>
    <w:tmpl w:val="2B407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880266"/>
    <w:multiLevelType w:val="hybridMultilevel"/>
    <w:tmpl w:val="6E540A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14E3B76"/>
    <w:multiLevelType w:val="hybridMultilevel"/>
    <w:tmpl w:val="BFD84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5"/>
  </w:num>
  <w:num w:numId="24">
    <w:abstractNumId w:val="16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21"/>
    <w:rsid w:val="001060B1"/>
    <w:rsid w:val="0022166B"/>
    <w:rsid w:val="002C4012"/>
    <w:rsid w:val="004B4121"/>
    <w:rsid w:val="004D44F1"/>
    <w:rsid w:val="005276F2"/>
    <w:rsid w:val="00645252"/>
    <w:rsid w:val="006D3D74"/>
    <w:rsid w:val="0083569A"/>
    <w:rsid w:val="008C606D"/>
    <w:rsid w:val="009E1166"/>
    <w:rsid w:val="009F6A4E"/>
    <w:rsid w:val="00A9204E"/>
    <w:rsid w:val="00B41107"/>
    <w:rsid w:val="00C779EC"/>
    <w:rsid w:val="00D20386"/>
    <w:rsid w:val="00D77733"/>
    <w:rsid w:val="00E14F38"/>
    <w:rsid w:val="00E24071"/>
    <w:rsid w:val="00E3112F"/>
    <w:rsid w:val="00FA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3A98"/>
  <w15:chartTrackingRefBased/>
  <w15:docId w15:val="{4488919C-C813-4E11-A1E1-929BF21C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4D44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D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thkumar@iisc.ac.in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anth%20Kumar\AppData\Local\Microsoft\Office\16.0\DTS\en-US%7bB1C36552-9F7B-43AD-AB87-91D3FC31AA8C%7d\%7bBF870C6D-57CB-4F53-8355-C26B5419A8CA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{BF870C6D-57CB-4F53-8355-C26B5419A8CA}tf02786999</Template>
  <TotalTime>274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Kumar</dc:creator>
  <cp:keywords/>
  <dc:description/>
  <cp:lastModifiedBy>Sumanth Kumar Modukuri</cp:lastModifiedBy>
  <cp:revision>3</cp:revision>
  <cp:lastPrinted>2020-02-22T10:30:00Z</cp:lastPrinted>
  <dcterms:created xsi:type="dcterms:W3CDTF">2020-02-22T06:00:00Z</dcterms:created>
  <dcterms:modified xsi:type="dcterms:W3CDTF">2020-02-22T10:34:00Z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